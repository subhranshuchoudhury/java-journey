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2BBB"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0B307762" wp14:editId="5D60AC2A">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944496"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2ED5DBDC" w14:textId="77777777" w:rsidTr="00A6783B">
        <w:trPr>
          <w:trHeight w:val="270"/>
          <w:jc w:val="center"/>
        </w:trPr>
        <w:tc>
          <w:tcPr>
            <w:tcW w:w="10800" w:type="dxa"/>
          </w:tcPr>
          <w:p w14:paraId="699C5E2D"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60B99E9F" wp14:editId="4C073205">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5EB1584A" w14:textId="51917DFD" w:rsidR="00A66B18" w:rsidRPr="00436482" w:rsidRDefault="00436482" w:rsidP="00AA089B">
                                  <w:pPr>
                                    <w:pStyle w:val="Logo"/>
                                    <w:rPr>
                                      <w:lang w:val="en-IN"/>
                                    </w:rPr>
                                  </w:pPr>
                                  <w:r>
                                    <w:rPr>
                                      <w:lang w:val="en-IN"/>
                                    </w:rPr>
                                    <w:t>DSA Minor</w:t>
                                  </w:r>
                                  <w:r w:rsidR="001A5E39">
                                    <w:rPr>
                                      <w:lang w:val="en-IN"/>
                                    </w:rPr>
                                    <w:t>-1</w:t>
                                  </w:r>
                                  <w:r>
                                    <w:rPr>
                                      <w:lang w:val="en-IN"/>
                                    </w:rPr>
                                    <w:t xml:space="preserve"> Project</w:t>
                                  </w:r>
                                </w:p>
                              </w:txbxContent>
                            </wps:txbx>
                            <wps:bodyPr wrap="square" lIns="19050" tIns="19050" rIns="19050" bIns="19050" anchor="ctr">
                              <a:spAutoFit/>
                            </wps:bodyPr>
                          </wps:wsp>
                        </a:graphicData>
                      </a:graphic>
                    </wp:inline>
                  </w:drawing>
                </mc:Choice>
                <mc:Fallback>
                  <w:pict>
                    <v:rect w14:anchorId="60B99E9F"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5EB1584A" w14:textId="51917DFD" w:rsidR="00A66B18" w:rsidRPr="00436482" w:rsidRDefault="00436482" w:rsidP="00AA089B">
                            <w:pPr>
                              <w:pStyle w:val="Logo"/>
                              <w:rPr>
                                <w:lang w:val="en-IN"/>
                              </w:rPr>
                            </w:pPr>
                            <w:r>
                              <w:rPr>
                                <w:lang w:val="en-IN"/>
                              </w:rPr>
                              <w:t>DSA Minor</w:t>
                            </w:r>
                            <w:r w:rsidR="001A5E39">
                              <w:rPr>
                                <w:lang w:val="en-IN"/>
                              </w:rPr>
                              <w:t>-1</w:t>
                            </w:r>
                            <w:r>
                              <w:rPr>
                                <w:lang w:val="en-IN"/>
                              </w:rPr>
                              <w:t xml:space="preserve"> Project</w:t>
                            </w:r>
                          </w:p>
                        </w:txbxContent>
                      </v:textbox>
                      <w10:anchorlock/>
                    </v:rect>
                  </w:pict>
                </mc:Fallback>
              </mc:AlternateContent>
            </w:r>
          </w:p>
        </w:tc>
      </w:tr>
      <w:tr w:rsidR="00615018" w:rsidRPr="0041428F" w14:paraId="5C42D83F" w14:textId="77777777" w:rsidTr="00A6783B">
        <w:trPr>
          <w:trHeight w:val="2691"/>
          <w:jc w:val="center"/>
        </w:trPr>
        <w:tc>
          <w:tcPr>
            <w:tcW w:w="10800" w:type="dxa"/>
            <w:vAlign w:val="bottom"/>
          </w:tcPr>
          <w:p w14:paraId="5D6055E5" w14:textId="7F707D61" w:rsidR="00A66B18" w:rsidRPr="00A66B18" w:rsidRDefault="00436482" w:rsidP="00A66B18">
            <w:pPr>
              <w:pStyle w:val="ContactInfo"/>
            </w:pPr>
            <w:r>
              <w:t>Subhranshu Sekhar Choudhury</w:t>
            </w:r>
          </w:p>
          <w:p w14:paraId="53CC1D43" w14:textId="59378A9A" w:rsidR="003E24DF" w:rsidRPr="0041428F" w:rsidRDefault="00436482" w:rsidP="00A66B18">
            <w:pPr>
              <w:pStyle w:val="ContactInfo"/>
            </w:pPr>
            <w:r>
              <w:t>SEC - 45</w:t>
            </w:r>
          </w:p>
          <w:p w14:paraId="588B82D5" w14:textId="25A3C56B" w:rsidR="003E24DF" w:rsidRPr="00A66B18" w:rsidRDefault="00436482" w:rsidP="00A66B18">
            <w:pPr>
              <w:pStyle w:val="ContactInfo"/>
            </w:pPr>
            <w:r>
              <w:rPr>
                <w:rStyle w:val="Strong"/>
              </w:rPr>
              <w:t>REGD NO: 2241003051</w:t>
            </w:r>
          </w:p>
          <w:p w14:paraId="7B270A01" w14:textId="4797EE5A" w:rsidR="003E24DF" w:rsidRPr="0041428F" w:rsidRDefault="003E24DF" w:rsidP="00A66B18">
            <w:pPr>
              <w:pStyle w:val="ContactInfo"/>
            </w:pPr>
          </w:p>
          <w:p w14:paraId="23B7C665" w14:textId="77777777" w:rsidR="003E24DF" w:rsidRPr="0041428F" w:rsidRDefault="00000000" w:rsidP="00A66B18">
            <w:pPr>
              <w:pStyle w:val="ContactInfo"/>
              <w:rPr>
                <w:color w:val="000000" w:themeColor="text1"/>
              </w:rPr>
            </w:pPr>
            <w:sdt>
              <w:sdtPr>
                <w:id w:val="-417707049"/>
                <w:placeholder>
                  <w:docPart w:val="DD8F1542FD5E42D0A536C7762E899E17"/>
                </w:placeholder>
                <w:temporary/>
                <w:showingPlcHdr/>
                <w15:appearance w15:val="hidden"/>
                <w:text/>
              </w:sdtPr>
              <w:sdtContent>
                <w:r w:rsidR="00394757">
                  <w:t>[</w:t>
                </w:r>
                <w:r w:rsidR="003E24DF" w:rsidRPr="0041428F">
                  <w:t>Website</w:t>
                </w:r>
                <w:r w:rsidR="00394757">
                  <w:t>]</w:t>
                </w:r>
              </w:sdtContent>
            </w:sdt>
          </w:p>
        </w:tc>
      </w:tr>
    </w:tbl>
    <w:p w14:paraId="0B6ED4A3" w14:textId="77777777" w:rsidR="00A66B18" w:rsidRDefault="00A66B18"/>
    <w:p w14:paraId="35E02C56" w14:textId="2FEFD876" w:rsidR="00A66B18" w:rsidRPr="00A66B18" w:rsidRDefault="00436482" w:rsidP="00A66B18">
      <w:pPr>
        <w:pStyle w:val="Recipient"/>
      </w:pPr>
      <w:r>
        <w:t>Description</w:t>
      </w:r>
    </w:p>
    <w:p w14:paraId="74119EC7" w14:textId="1C7E360B" w:rsidR="00A66B18" w:rsidRDefault="00A66B18" w:rsidP="00A66B18">
      <w:pPr>
        <w:rPr>
          <w:color w:val="000000" w:themeColor="text1"/>
        </w:rPr>
      </w:pPr>
    </w:p>
    <w:p w14:paraId="6A7F081A" w14:textId="1AD80541" w:rsidR="00436482" w:rsidRDefault="00436482" w:rsidP="00436482">
      <w:pPr>
        <w:rPr>
          <w:color w:val="000000" w:themeColor="text1"/>
          <w:lang w:val="en-IN"/>
        </w:rPr>
      </w:pPr>
      <w:r>
        <w:rPr>
          <w:color w:val="000000" w:themeColor="text1"/>
          <w:lang w:val="en-IN"/>
        </w:rPr>
        <w:t xml:space="preserve">The program creates </w:t>
      </w:r>
      <w:proofErr w:type="gramStart"/>
      <w:r>
        <w:rPr>
          <w:color w:val="000000" w:themeColor="text1"/>
          <w:lang w:val="en-IN"/>
        </w:rPr>
        <w:t>employee[</w:t>
      </w:r>
      <w:proofErr w:type="gramEnd"/>
      <w:r>
        <w:rPr>
          <w:color w:val="000000" w:themeColor="text1"/>
          <w:lang w:val="en-IN"/>
        </w:rPr>
        <w:t xml:space="preserve">] array, which will hold at most 500 employee. From the user we will get the details using Scanner class. We have created </w:t>
      </w:r>
      <w:proofErr w:type="spellStart"/>
      <w:r>
        <w:rPr>
          <w:color w:val="000000" w:themeColor="text1"/>
          <w:lang w:val="en-IN"/>
        </w:rPr>
        <w:t>MyDate</w:t>
      </w:r>
      <w:proofErr w:type="spellEnd"/>
      <w:r>
        <w:rPr>
          <w:color w:val="000000" w:themeColor="text1"/>
          <w:lang w:val="en-IN"/>
        </w:rPr>
        <w:t xml:space="preserve">, Strings, Employee, Address class for storing with our defined datatype. </w:t>
      </w:r>
      <w:proofErr w:type="spellStart"/>
      <w:r>
        <w:rPr>
          <w:color w:val="000000" w:themeColor="text1"/>
          <w:lang w:val="en-IN"/>
        </w:rPr>
        <w:t>MyDate</w:t>
      </w:r>
      <w:proofErr w:type="spellEnd"/>
      <w:r>
        <w:rPr>
          <w:color w:val="000000" w:themeColor="text1"/>
          <w:lang w:val="en-IN"/>
        </w:rPr>
        <w:t xml:space="preserve"> will store the date in Date class format.</w:t>
      </w:r>
    </w:p>
    <w:p w14:paraId="11F6B645" w14:textId="56E0F26B" w:rsidR="00436482" w:rsidRDefault="00436482" w:rsidP="00436482">
      <w:pPr>
        <w:rPr>
          <w:color w:val="000000" w:themeColor="text1"/>
          <w:lang w:val="en-IN"/>
        </w:rPr>
      </w:pPr>
      <w:r>
        <w:rPr>
          <w:color w:val="000000" w:themeColor="text1"/>
          <w:lang w:val="en-IN"/>
        </w:rPr>
        <w:t>String will store all the string (print lines) used in our program. Employee class will used to make array of employees.</w:t>
      </w:r>
    </w:p>
    <w:p w14:paraId="0364163F" w14:textId="77777777" w:rsidR="005C2ED6" w:rsidRPr="005C2ED6" w:rsidRDefault="005C2ED6" w:rsidP="005C2ED6">
      <w:pPr>
        <w:numPr>
          <w:ilvl w:val="0"/>
          <w:numId w:val="1"/>
        </w:numPr>
        <w:rPr>
          <w:color w:val="000000" w:themeColor="text1"/>
          <w:lang w:val="en-IN"/>
        </w:rPr>
      </w:pPr>
      <w:r w:rsidRPr="005C2ED6">
        <w:rPr>
          <w:color w:val="000000" w:themeColor="text1"/>
          <w:lang w:val="en-IN"/>
        </w:rPr>
        <w:t>The first method, </w:t>
      </w:r>
      <w:proofErr w:type="spellStart"/>
      <w:r w:rsidRPr="005C2ED6">
        <w:rPr>
          <w:b/>
          <w:bCs/>
          <w:color w:val="000000" w:themeColor="text1"/>
          <w:lang w:val="en-IN"/>
        </w:rPr>
        <w:t>arrangeEmployeeBySalary</w:t>
      </w:r>
      <w:proofErr w:type="spellEnd"/>
      <w:r w:rsidRPr="005C2ED6">
        <w:rPr>
          <w:color w:val="000000" w:themeColor="text1"/>
          <w:lang w:val="en-IN"/>
        </w:rPr>
        <w:t xml:space="preserve">, sorts an array of Employee objects in descending order by their salary field. It uses the </w:t>
      </w:r>
      <w:proofErr w:type="spellStart"/>
      <w:r w:rsidRPr="005C2ED6">
        <w:rPr>
          <w:color w:val="000000" w:themeColor="text1"/>
          <w:lang w:val="en-IN"/>
        </w:rPr>
        <w:t>Arrays.sort</w:t>
      </w:r>
      <w:proofErr w:type="spellEnd"/>
      <w:r w:rsidRPr="005C2ED6">
        <w:rPr>
          <w:color w:val="000000" w:themeColor="text1"/>
          <w:lang w:val="en-IN"/>
        </w:rPr>
        <w:t xml:space="preserve"> method with a custom comparator that handles null values and compares the salaries of two Employee objects using the </w:t>
      </w:r>
      <w:proofErr w:type="spellStart"/>
      <w:r w:rsidRPr="005C2ED6">
        <w:rPr>
          <w:color w:val="000000" w:themeColor="text1"/>
          <w:lang w:val="en-IN"/>
        </w:rPr>
        <w:t>Double.compare</w:t>
      </w:r>
      <w:proofErr w:type="spellEnd"/>
      <w:r w:rsidRPr="005C2ED6">
        <w:rPr>
          <w:color w:val="000000" w:themeColor="text1"/>
          <w:lang w:val="en-IN"/>
        </w:rPr>
        <w:t xml:space="preserve"> method.</w:t>
      </w:r>
    </w:p>
    <w:p w14:paraId="31B6340C" w14:textId="77777777" w:rsidR="005C2ED6" w:rsidRPr="005C2ED6" w:rsidRDefault="005C2ED6" w:rsidP="005C2ED6">
      <w:pPr>
        <w:numPr>
          <w:ilvl w:val="0"/>
          <w:numId w:val="1"/>
        </w:numPr>
        <w:rPr>
          <w:color w:val="000000" w:themeColor="text1"/>
          <w:lang w:val="en-IN"/>
        </w:rPr>
      </w:pPr>
      <w:r w:rsidRPr="005C2ED6">
        <w:rPr>
          <w:color w:val="000000" w:themeColor="text1"/>
          <w:lang w:val="en-IN"/>
        </w:rPr>
        <w:t>The second method, </w:t>
      </w:r>
      <w:proofErr w:type="spellStart"/>
      <w:r w:rsidRPr="005C2ED6">
        <w:rPr>
          <w:b/>
          <w:bCs/>
          <w:color w:val="000000" w:themeColor="text1"/>
          <w:lang w:val="en-IN"/>
        </w:rPr>
        <w:t>getEmployeesByJobPosition</w:t>
      </w:r>
      <w:proofErr w:type="spellEnd"/>
      <w:r w:rsidRPr="005C2ED6">
        <w:rPr>
          <w:color w:val="000000" w:themeColor="text1"/>
          <w:lang w:val="en-IN"/>
        </w:rPr>
        <w:t xml:space="preserve">, prints the details of all Employee objects in an array that have a specific job position. It uses a for-each loop to iterate over the array and checks if the employee object is not null and has the same job position as the parameter. If so, it prints the employee object using the </w:t>
      </w:r>
      <w:proofErr w:type="spellStart"/>
      <w:r w:rsidRPr="005C2ED6">
        <w:rPr>
          <w:color w:val="000000" w:themeColor="text1"/>
          <w:lang w:val="en-IN"/>
        </w:rPr>
        <w:t>System.out.println</w:t>
      </w:r>
      <w:proofErr w:type="spellEnd"/>
      <w:r w:rsidRPr="005C2ED6">
        <w:rPr>
          <w:color w:val="000000" w:themeColor="text1"/>
          <w:lang w:val="en-IN"/>
        </w:rPr>
        <w:t xml:space="preserve"> method.</w:t>
      </w:r>
    </w:p>
    <w:p w14:paraId="35F77CF0" w14:textId="77777777" w:rsidR="005C2ED6" w:rsidRPr="005C2ED6" w:rsidRDefault="005C2ED6" w:rsidP="005C2ED6">
      <w:pPr>
        <w:numPr>
          <w:ilvl w:val="0"/>
          <w:numId w:val="1"/>
        </w:numPr>
        <w:rPr>
          <w:color w:val="000000" w:themeColor="text1"/>
          <w:lang w:val="en-IN"/>
        </w:rPr>
      </w:pPr>
      <w:r w:rsidRPr="005C2ED6">
        <w:rPr>
          <w:color w:val="000000" w:themeColor="text1"/>
          <w:lang w:val="en-IN"/>
        </w:rPr>
        <w:t>The third method, </w:t>
      </w:r>
      <w:proofErr w:type="spellStart"/>
      <w:r w:rsidRPr="005C2ED6">
        <w:rPr>
          <w:b/>
          <w:bCs/>
          <w:color w:val="000000" w:themeColor="text1"/>
          <w:lang w:val="en-IN"/>
        </w:rPr>
        <w:t>getEmployeesByHireDate</w:t>
      </w:r>
      <w:proofErr w:type="spellEnd"/>
      <w:r w:rsidRPr="005C2ED6">
        <w:rPr>
          <w:color w:val="000000" w:themeColor="text1"/>
          <w:lang w:val="en-IN"/>
        </w:rPr>
        <w:t xml:space="preserve">, prints the details of all Employee objects in an array that have a hire date between two given dates. It uses a try-catch block to convert the parameters of type Date to </w:t>
      </w:r>
      <w:proofErr w:type="spellStart"/>
      <w:proofErr w:type="gramStart"/>
      <w:r w:rsidRPr="005C2ED6">
        <w:rPr>
          <w:color w:val="000000" w:themeColor="text1"/>
          <w:lang w:val="en-IN"/>
        </w:rPr>
        <w:t>java.util</w:t>
      </w:r>
      <w:proofErr w:type="gramEnd"/>
      <w:r w:rsidRPr="005C2ED6">
        <w:rPr>
          <w:color w:val="000000" w:themeColor="text1"/>
          <w:lang w:val="en-IN"/>
        </w:rPr>
        <w:t>.Date</w:t>
      </w:r>
      <w:proofErr w:type="spellEnd"/>
      <w:r w:rsidRPr="005C2ED6">
        <w:rPr>
          <w:color w:val="000000" w:themeColor="text1"/>
          <w:lang w:val="en-IN"/>
        </w:rPr>
        <w:t xml:space="preserve"> objects. Then, it uses a for-each loop to iterate over the array and checks if the employee object is not null and has a hire date that is after the start date and before the end date. If so, it prints the employee object using the </w:t>
      </w:r>
      <w:proofErr w:type="spellStart"/>
      <w:r w:rsidRPr="005C2ED6">
        <w:rPr>
          <w:color w:val="000000" w:themeColor="text1"/>
          <w:lang w:val="en-IN"/>
        </w:rPr>
        <w:t>System.out.println</w:t>
      </w:r>
      <w:proofErr w:type="spellEnd"/>
      <w:r w:rsidRPr="005C2ED6">
        <w:rPr>
          <w:color w:val="000000" w:themeColor="text1"/>
          <w:lang w:val="en-IN"/>
        </w:rPr>
        <w:t xml:space="preserve"> method.</w:t>
      </w:r>
    </w:p>
    <w:p w14:paraId="7280CF16" w14:textId="77777777" w:rsidR="005C2ED6" w:rsidRPr="005C2ED6" w:rsidRDefault="005C2ED6" w:rsidP="005C2ED6">
      <w:pPr>
        <w:numPr>
          <w:ilvl w:val="0"/>
          <w:numId w:val="1"/>
        </w:numPr>
        <w:rPr>
          <w:color w:val="000000" w:themeColor="text1"/>
          <w:lang w:val="en-IN"/>
        </w:rPr>
      </w:pPr>
      <w:r w:rsidRPr="005C2ED6">
        <w:rPr>
          <w:color w:val="000000" w:themeColor="text1"/>
          <w:lang w:val="en-IN"/>
        </w:rPr>
        <w:t>The fourth method, </w:t>
      </w:r>
      <w:proofErr w:type="spellStart"/>
      <w:r w:rsidRPr="005C2ED6">
        <w:rPr>
          <w:b/>
          <w:bCs/>
          <w:color w:val="000000" w:themeColor="text1"/>
          <w:lang w:val="en-IN"/>
        </w:rPr>
        <w:t>getEmployeesBySalary</w:t>
      </w:r>
      <w:proofErr w:type="spellEnd"/>
      <w:r w:rsidRPr="005C2ED6">
        <w:rPr>
          <w:color w:val="000000" w:themeColor="text1"/>
          <w:lang w:val="en-IN"/>
        </w:rPr>
        <w:t xml:space="preserve">, prints the details of all Employee objects in an array that have a salary between two given values. It uses a for-each loop to iterate over the </w:t>
      </w:r>
      <w:r w:rsidRPr="005C2ED6">
        <w:rPr>
          <w:color w:val="000000" w:themeColor="text1"/>
          <w:lang w:val="en-IN"/>
        </w:rPr>
        <w:lastRenderedPageBreak/>
        <w:t xml:space="preserve">array and checks if the employee object is not null and has a salary that is greater than or equal to the lower bound and less than or equal to the upper bound. If so, it prints the employee object using the </w:t>
      </w:r>
      <w:proofErr w:type="spellStart"/>
      <w:r w:rsidRPr="005C2ED6">
        <w:rPr>
          <w:color w:val="000000" w:themeColor="text1"/>
          <w:lang w:val="en-IN"/>
        </w:rPr>
        <w:t>System.out.println</w:t>
      </w:r>
      <w:proofErr w:type="spellEnd"/>
      <w:r w:rsidRPr="005C2ED6">
        <w:rPr>
          <w:color w:val="000000" w:themeColor="text1"/>
          <w:lang w:val="en-IN"/>
        </w:rPr>
        <w:t xml:space="preserve"> method.</w:t>
      </w:r>
    </w:p>
    <w:p w14:paraId="52957F45" w14:textId="77777777" w:rsidR="005C2ED6" w:rsidRPr="005C2ED6" w:rsidRDefault="005C2ED6" w:rsidP="005C2ED6">
      <w:pPr>
        <w:numPr>
          <w:ilvl w:val="0"/>
          <w:numId w:val="1"/>
        </w:numPr>
        <w:rPr>
          <w:color w:val="000000" w:themeColor="text1"/>
          <w:lang w:val="en-IN"/>
        </w:rPr>
      </w:pPr>
      <w:r w:rsidRPr="005C2ED6">
        <w:rPr>
          <w:color w:val="000000" w:themeColor="text1"/>
          <w:lang w:val="en-IN"/>
        </w:rPr>
        <w:t>The fifth method, </w:t>
      </w:r>
      <w:proofErr w:type="spellStart"/>
      <w:r w:rsidRPr="005C2ED6">
        <w:rPr>
          <w:b/>
          <w:bCs/>
          <w:color w:val="000000" w:themeColor="text1"/>
          <w:lang w:val="en-IN"/>
        </w:rPr>
        <w:t>foreignEmployeeCount</w:t>
      </w:r>
      <w:proofErr w:type="spellEnd"/>
      <w:r w:rsidRPr="005C2ED6">
        <w:rPr>
          <w:color w:val="000000" w:themeColor="text1"/>
          <w:lang w:val="en-IN"/>
        </w:rPr>
        <w:t>, returns the number of Employee objects in an array that have a foreign contact number. It uses a for-each loop to iterate over the array and checks if the employee object is not null and has a contact number that does not start with “+91”. If so, it increments a count variable. Finally, it returns the count variable.</w:t>
      </w:r>
    </w:p>
    <w:p w14:paraId="19C72243" w14:textId="77777777" w:rsidR="00436482" w:rsidRPr="00436482" w:rsidRDefault="00436482" w:rsidP="00436482">
      <w:pPr>
        <w:rPr>
          <w:color w:val="000000" w:themeColor="text1"/>
          <w:lang w:val="en-IN"/>
        </w:rPr>
      </w:pPr>
    </w:p>
    <w:p w14:paraId="68C68003" w14:textId="77777777" w:rsidR="00436482" w:rsidRPr="0041428F" w:rsidRDefault="00436482" w:rsidP="00A66B18">
      <w:pPr>
        <w:rPr>
          <w:color w:val="000000" w:themeColor="text1"/>
        </w:rPr>
      </w:pPr>
    </w:p>
    <w:p w14:paraId="11086C53" w14:textId="541896DB" w:rsidR="00A66B18" w:rsidRPr="0041428F" w:rsidRDefault="00436482" w:rsidP="00A6783B">
      <w:pPr>
        <w:pStyle w:val="Signature"/>
        <w:rPr>
          <w:color w:val="000000" w:themeColor="text1"/>
        </w:rPr>
      </w:pPr>
      <w:r>
        <w:t>Subhranshu Choudhury</w:t>
      </w:r>
      <w:r w:rsidR="00A6783B">
        <w:br/>
      </w:r>
      <w:r>
        <w:rPr>
          <w:color w:val="000000" w:themeColor="text1"/>
        </w:rPr>
        <w:t>2241003051</w:t>
      </w:r>
    </w:p>
    <w:sectPr w:rsidR="00A66B18"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DC4E" w14:textId="77777777" w:rsidR="00C064F9" w:rsidRDefault="00C064F9" w:rsidP="00A66B18">
      <w:pPr>
        <w:spacing w:before="0" w:after="0"/>
      </w:pPr>
      <w:r>
        <w:separator/>
      </w:r>
    </w:p>
  </w:endnote>
  <w:endnote w:type="continuationSeparator" w:id="0">
    <w:p w14:paraId="31C02363" w14:textId="77777777" w:rsidR="00C064F9" w:rsidRDefault="00C064F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A8148" w14:textId="77777777" w:rsidR="00C064F9" w:rsidRDefault="00C064F9" w:rsidP="00A66B18">
      <w:pPr>
        <w:spacing w:before="0" w:after="0"/>
      </w:pPr>
      <w:r>
        <w:separator/>
      </w:r>
    </w:p>
  </w:footnote>
  <w:footnote w:type="continuationSeparator" w:id="0">
    <w:p w14:paraId="230F2AEA" w14:textId="77777777" w:rsidR="00C064F9" w:rsidRDefault="00C064F9"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85434"/>
    <w:multiLevelType w:val="multilevel"/>
    <w:tmpl w:val="097A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22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82"/>
    <w:rsid w:val="00083BAA"/>
    <w:rsid w:val="0010680C"/>
    <w:rsid w:val="00152B0B"/>
    <w:rsid w:val="001766D6"/>
    <w:rsid w:val="00192419"/>
    <w:rsid w:val="001A5E39"/>
    <w:rsid w:val="001C270D"/>
    <w:rsid w:val="001E2320"/>
    <w:rsid w:val="00214E28"/>
    <w:rsid w:val="00352B81"/>
    <w:rsid w:val="00394757"/>
    <w:rsid w:val="003A0150"/>
    <w:rsid w:val="003E24DF"/>
    <w:rsid w:val="0041428F"/>
    <w:rsid w:val="00436482"/>
    <w:rsid w:val="004A2B0D"/>
    <w:rsid w:val="005C2210"/>
    <w:rsid w:val="005C2ED6"/>
    <w:rsid w:val="00615018"/>
    <w:rsid w:val="0062123A"/>
    <w:rsid w:val="00646E75"/>
    <w:rsid w:val="006F6F10"/>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C064F9"/>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5585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HTMLCode">
    <w:name w:val="HTML Code"/>
    <w:basedOn w:val="DefaultParagraphFont"/>
    <w:uiPriority w:val="99"/>
    <w:semiHidden/>
    <w:unhideWhenUsed/>
    <w:rsid w:val="00436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3721">
      <w:bodyDiv w:val="1"/>
      <w:marLeft w:val="0"/>
      <w:marRight w:val="0"/>
      <w:marTop w:val="0"/>
      <w:marBottom w:val="0"/>
      <w:divBdr>
        <w:top w:val="none" w:sz="0" w:space="0" w:color="auto"/>
        <w:left w:val="none" w:sz="0" w:space="0" w:color="auto"/>
        <w:bottom w:val="none" w:sz="0" w:space="0" w:color="auto"/>
        <w:right w:val="none" w:sz="0" w:space="0" w:color="auto"/>
      </w:divBdr>
    </w:div>
    <w:div w:id="363753318">
      <w:bodyDiv w:val="1"/>
      <w:marLeft w:val="0"/>
      <w:marRight w:val="0"/>
      <w:marTop w:val="0"/>
      <w:marBottom w:val="0"/>
      <w:divBdr>
        <w:top w:val="none" w:sz="0" w:space="0" w:color="auto"/>
        <w:left w:val="none" w:sz="0" w:space="0" w:color="auto"/>
        <w:bottom w:val="none" w:sz="0" w:space="0" w:color="auto"/>
        <w:right w:val="none" w:sz="0" w:space="0" w:color="auto"/>
      </w:divBdr>
      <w:divsChild>
        <w:div w:id="602421906">
          <w:marLeft w:val="0"/>
          <w:marRight w:val="0"/>
          <w:marTop w:val="0"/>
          <w:marBottom w:val="0"/>
          <w:divBdr>
            <w:top w:val="none" w:sz="0" w:space="0" w:color="auto"/>
            <w:left w:val="none" w:sz="0" w:space="0" w:color="auto"/>
            <w:bottom w:val="none" w:sz="0" w:space="0" w:color="auto"/>
            <w:right w:val="none" w:sz="0" w:space="0" w:color="auto"/>
          </w:divBdr>
          <w:divsChild>
            <w:div w:id="746656554">
              <w:marLeft w:val="0"/>
              <w:marRight w:val="0"/>
              <w:marTop w:val="0"/>
              <w:marBottom w:val="0"/>
              <w:divBdr>
                <w:top w:val="none" w:sz="0" w:space="0" w:color="auto"/>
                <w:left w:val="none" w:sz="0" w:space="0" w:color="auto"/>
                <w:bottom w:val="none" w:sz="0" w:space="0" w:color="auto"/>
                <w:right w:val="none" w:sz="0" w:space="0" w:color="auto"/>
              </w:divBdr>
            </w:div>
            <w:div w:id="1171023225">
              <w:marLeft w:val="0"/>
              <w:marRight w:val="0"/>
              <w:marTop w:val="0"/>
              <w:marBottom w:val="0"/>
              <w:divBdr>
                <w:top w:val="none" w:sz="0" w:space="0" w:color="auto"/>
                <w:left w:val="none" w:sz="0" w:space="0" w:color="auto"/>
                <w:bottom w:val="none" w:sz="0" w:space="0" w:color="auto"/>
                <w:right w:val="none" w:sz="0" w:space="0" w:color="auto"/>
              </w:divBdr>
            </w:div>
            <w:div w:id="1802571014">
              <w:marLeft w:val="0"/>
              <w:marRight w:val="0"/>
              <w:marTop w:val="0"/>
              <w:marBottom w:val="0"/>
              <w:divBdr>
                <w:top w:val="none" w:sz="0" w:space="0" w:color="auto"/>
                <w:left w:val="none" w:sz="0" w:space="0" w:color="auto"/>
                <w:bottom w:val="none" w:sz="0" w:space="0" w:color="auto"/>
                <w:right w:val="none" w:sz="0" w:space="0" w:color="auto"/>
              </w:divBdr>
            </w:div>
            <w:div w:id="800347596">
              <w:marLeft w:val="0"/>
              <w:marRight w:val="0"/>
              <w:marTop w:val="0"/>
              <w:marBottom w:val="0"/>
              <w:divBdr>
                <w:top w:val="none" w:sz="0" w:space="0" w:color="auto"/>
                <w:left w:val="none" w:sz="0" w:space="0" w:color="auto"/>
                <w:bottom w:val="none" w:sz="0" w:space="0" w:color="auto"/>
                <w:right w:val="none" w:sz="0" w:space="0" w:color="auto"/>
              </w:divBdr>
            </w:div>
            <w:div w:id="613824174">
              <w:marLeft w:val="0"/>
              <w:marRight w:val="0"/>
              <w:marTop w:val="0"/>
              <w:marBottom w:val="0"/>
              <w:divBdr>
                <w:top w:val="none" w:sz="0" w:space="0" w:color="auto"/>
                <w:left w:val="none" w:sz="0" w:space="0" w:color="auto"/>
                <w:bottom w:val="none" w:sz="0" w:space="0" w:color="auto"/>
                <w:right w:val="none" w:sz="0" w:space="0" w:color="auto"/>
              </w:divBdr>
            </w:div>
            <w:div w:id="1493525823">
              <w:marLeft w:val="0"/>
              <w:marRight w:val="0"/>
              <w:marTop w:val="0"/>
              <w:marBottom w:val="0"/>
              <w:divBdr>
                <w:top w:val="none" w:sz="0" w:space="0" w:color="auto"/>
                <w:left w:val="none" w:sz="0" w:space="0" w:color="auto"/>
                <w:bottom w:val="none" w:sz="0" w:space="0" w:color="auto"/>
                <w:right w:val="none" w:sz="0" w:space="0" w:color="auto"/>
              </w:divBdr>
            </w:div>
            <w:div w:id="1093478676">
              <w:marLeft w:val="0"/>
              <w:marRight w:val="0"/>
              <w:marTop w:val="0"/>
              <w:marBottom w:val="0"/>
              <w:divBdr>
                <w:top w:val="none" w:sz="0" w:space="0" w:color="auto"/>
                <w:left w:val="none" w:sz="0" w:space="0" w:color="auto"/>
                <w:bottom w:val="none" w:sz="0" w:space="0" w:color="auto"/>
                <w:right w:val="none" w:sz="0" w:space="0" w:color="auto"/>
              </w:divBdr>
            </w:div>
            <w:div w:id="1735616544">
              <w:marLeft w:val="0"/>
              <w:marRight w:val="0"/>
              <w:marTop w:val="0"/>
              <w:marBottom w:val="0"/>
              <w:divBdr>
                <w:top w:val="none" w:sz="0" w:space="0" w:color="auto"/>
                <w:left w:val="none" w:sz="0" w:space="0" w:color="auto"/>
                <w:bottom w:val="none" w:sz="0" w:space="0" w:color="auto"/>
                <w:right w:val="none" w:sz="0" w:space="0" w:color="auto"/>
              </w:divBdr>
            </w:div>
            <w:div w:id="925455801">
              <w:marLeft w:val="0"/>
              <w:marRight w:val="0"/>
              <w:marTop w:val="0"/>
              <w:marBottom w:val="0"/>
              <w:divBdr>
                <w:top w:val="none" w:sz="0" w:space="0" w:color="auto"/>
                <w:left w:val="none" w:sz="0" w:space="0" w:color="auto"/>
                <w:bottom w:val="none" w:sz="0" w:space="0" w:color="auto"/>
                <w:right w:val="none" w:sz="0" w:space="0" w:color="auto"/>
              </w:divBdr>
            </w:div>
            <w:div w:id="762384101">
              <w:marLeft w:val="0"/>
              <w:marRight w:val="0"/>
              <w:marTop w:val="0"/>
              <w:marBottom w:val="0"/>
              <w:divBdr>
                <w:top w:val="none" w:sz="0" w:space="0" w:color="auto"/>
                <w:left w:val="none" w:sz="0" w:space="0" w:color="auto"/>
                <w:bottom w:val="none" w:sz="0" w:space="0" w:color="auto"/>
                <w:right w:val="none" w:sz="0" w:space="0" w:color="auto"/>
              </w:divBdr>
            </w:div>
            <w:div w:id="1772700127">
              <w:marLeft w:val="0"/>
              <w:marRight w:val="0"/>
              <w:marTop w:val="0"/>
              <w:marBottom w:val="0"/>
              <w:divBdr>
                <w:top w:val="none" w:sz="0" w:space="0" w:color="auto"/>
                <w:left w:val="none" w:sz="0" w:space="0" w:color="auto"/>
                <w:bottom w:val="none" w:sz="0" w:space="0" w:color="auto"/>
                <w:right w:val="none" w:sz="0" w:space="0" w:color="auto"/>
              </w:divBdr>
            </w:div>
            <w:div w:id="564219770">
              <w:marLeft w:val="0"/>
              <w:marRight w:val="0"/>
              <w:marTop w:val="0"/>
              <w:marBottom w:val="0"/>
              <w:divBdr>
                <w:top w:val="none" w:sz="0" w:space="0" w:color="auto"/>
                <w:left w:val="none" w:sz="0" w:space="0" w:color="auto"/>
                <w:bottom w:val="none" w:sz="0" w:space="0" w:color="auto"/>
                <w:right w:val="none" w:sz="0" w:space="0" w:color="auto"/>
              </w:divBdr>
            </w:div>
            <w:div w:id="710690031">
              <w:marLeft w:val="0"/>
              <w:marRight w:val="0"/>
              <w:marTop w:val="0"/>
              <w:marBottom w:val="0"/>
              <w:divBdr>
                <w:top w:val="none" w:sz="0" w:space="0" w:color="auto"/>
                <w:left w:val="none" w:sz="0" w:space="0" w:color="auto"/>
                <w:bottom w:val="none" w:sz="0" w:space="0" w:color="auto"/>
                <w:right w:val="none" w:sz="0" w:space="0" w:color="auto"/>
              </w:divBdr>
            </w:div>
            <w:div w:id="260844507">
              <w:marLeft w:val="0"/>
              <w:marRight w:val="0"/>
              <w:marTop w:val="0"/>
              <w:marBottom w:val="0"/>
              <w:divBdr>
                <w:top w:val="none" w:sz="0" w:space="0" w:color="auto"/>
                <w:left w:val="none" w:sz="0" w:space="0" w:color="auto"/>
                <w:bottom w:val="none" w:sz="0" w:space="0" w:color="auto"/>
                <w:right w:val="none" w:sz="0" w:space="0" w:color="auto"/>
              </w:divBdr>
            </w:div>
            <w:div w:id="2369146">
              <w:marLeft w:val="0"/>
              <w:marRight w:val="0"/>
              <w:marTop w:val="0"/>
              <w:marBottom w:val="0"/>
              <w:divBdr>
                <w:top w:val="none" w:sz="0" w:space="0" w:color="auto"/>
                <w:left w:val="none" w:sz="0" w:space="0" w:color="auto"/>
                <w:bottom w:val="none" w:sz="0" w:space="0" w:color="auto"/>
                <w:right w:val="none" w:sz="0" w:space="0" w:color="auto"/>
              </w:divBdr>
            </w:div>
            <w:div w:id="931159087">
              <w:marLeft w:val="0"/>
              <w:marRight w:val="0"/>
              <w:marTop w:val="0"/>
              <w:marBottom w:val="0"/>
              <w:divBdr>
                <w:top w:val="none" w:sz="0" w:space="0" w:color="auto"/>
                <w:left w:val="none" w:sz="0" w:space="0" w:color="auto"/>
                <w:bottom w:val="none" w:sz="0" w:space="0" w:color="auto"/>
                <w:right w:val="none" w:sz="0" w:space="0" w:color="auto"/>
              </w:divBdr>
            </w:div>
            <w:div w:id="316419479">
              <w:marLeft w:val="0"/>
              <w:marRight w:val="0"/>
              <w:marTop w:val="0"/>
              <w:marBottom w:val="0"/>
              <w:divBdr>
                <w:top w:val="none" w:sz="0" w:space="0" w:color="auto"/>
                <w:left w:val="none" w:sz="0" w:space="0" w:color="auto"/>
                <w:bottom w:val="none" w:sz="0" w:space="0" w:color="auto"/>
                <w:right w:val="none" w:sz="0" w:space="0" w:color="auto"/>
              </w:divBdr>
            </w:div>
            <w:div w:id="111442234">
              <w:marLeft w:val="0"/>
              <w:marRight w:val="0"/>
              <w:marTop w:val="0"/>
              <w:marBottom w:val="0"/>
              <w:divBdr>
                <w:top w:val="none" w:sz="0" w:space="0" w:color="auto"/>
                <w:left w:val="none" w:sz="0" w:space="0" w:color="auto"/>
                <w:bottom w:val="none" w:sz="0" w:space="0" w:color="auto"/>
                <w:right w:val="none" w:sz="0" w:space="0" w:color="auto"/>
              </w:divBdr>
            </w:div>
            <w:div w:id="1517960961">
              <w:marLeft w:val="0"/>
              <w:marRight w:val="0"/>
              <w:marTop w:val="0"/>
              <w:marBottom w:val="0"/>
              <w:divBdr>
                <w:top w:val="none" w:sz="0" w:space="0" w:color="auto"/>
                <w:left w:val="none" w:sz="0" w:space="0" w:color="auto"/>
                <w:bottom w:val="none" w:sz="0" w:space="0" w:color="auto"/>
                <w:right w:val="none" w:sz="0" w:space="0" w:color="auto"/>
              </w:divBdr>
            </w:div>
            <w:div w:id="645939754">
              <w:marLeft w:val="0"/>
              <w:marRight w:val="0"/>
              <w:marTop w:val="0"/>
              <w:marBottom w:val="0"/>
              <w:divBdr>
                <w:top w:val="none" w:sz="0" w:space="0" w:color="auto"/>
                <w:left w:val="none" w:sz="0" w:space="0" w:color="auto"/>
                <w:bottom w:val="none" w:sz="0" w:space="0" w:color="auto"/>
                <w:right w:val="none" w:sz="0" w:space="0" w:color="auto"/>
              </w:divBdr>
            </w:div>
            <w:div w:id="1544438650">
              <w:marLeft w:val="0"/>
              <w:marRight w:val="0"/>
              <w:marTop w:val="0"/>
              <w:marBottom w:val="0"/>
              <w:divBdr>
                <w:top w:val="none" w:sz="0" w:space="0" w:color="auto"/>
                <w:left w:val="none" w:sz="0" w:space="0" w:color="auto"/>
                <w:bottom w:val="none" w:sz="0" w:space="0" w:color="auto"/>
                <w:right w:val="none" w:sz="0" w:space="0" w:color="auto"/>
              </w:divBdr>
            </w:div>
            <w:div w:id="1144542111">
              <w:marLeft w:val="0"/>
              <w:marRight w:val="0"/>
              <w:marTop w:val="0"/>
              <w:marBottom w:val="0"/>
              <w:divBdr>
                <w:top w:val="none" w:sz="0" w:space="0" w:color="auto"/>
                <w:left w:val="none" w:sz="0" w:space="0" w:color="auto"/>
                <w:bottom w:val="none" w:sz="0" w:space="0" w:color="auto"/>
                <w:right w:val="none" w:sz="0" w:space="0" w:color="auto"/>
              </w:divBdr>
            </w:div>
            <w:div w:id="561410601">
              <w:marLeft w:val="0"/>
              <w:marRight w:val="0"/>
              <w:marTop w:val="0"/>
              <w:marBottom w:val="0"/>
              <w:divBdr>
                <w:top w:val="none" w:sz="0" w:space="0" w:color="auto"/>
                <w:left w:val="none" w:sz="0" w:space="0" w:color="auto"/>
                <w:bottom w:val="none" w:sz="0" w:space="0" w:color="auto"/>
                <w:right w:val="none" w:sz="0" w:space="0" w:color="auto"/>
              </w:divBdr>
            </w:div>
            <w:div w:id="1266310966">
              <w:marLeft w:val="0"/>
              <w:marRight w:val="0"/>
              <w:marTop w:val="0"/>
              <w:marBottom w:val="0"/>
              <w:divBdr>
                <w:top w:val="none" w:sz="0" w:space="0" w:color="auto"/>
                <w:left w:val="none" w:sz="0" w:space="0" w:color="auto"/>
                <w:bottom w:val="none" w:sz="0" w:space="0" w:color="auto"/>
                <w:right w:val="none" w:sz="0" w:space="0" w:color="auto"/>
              </w:divBdr>
            </w:div>
            <w:div w:id="776096476">
              <w:marLeft w:val="0"/>
              <w:marRight w:val="0"/>
              <w:marTop w:val="0"/>
              <w:marBottom w:val="0"/>
              <w:divBdr>
                <w:top w:val="none" w:sz="0" w:space="0" w:color="auto"/>
                <w:left w:val="none" w:sz="0" w:space="0" w:color="auto"/>
                <w:bottom w:val="none" w:sz="0" w:space="0" w:color="auto"/>
                <w:right w:val="none" w:sz="0" w:space="0" w:color="auto"/>
              </w:divBdr>
            </w:div>
            <w:div w:id="116611172">
              <w:marLeft w:val="0"/>
              <w:marRight w:val="0"/>
              <w:marTop w:val="0"/>
              <w:marBottom w:val="0"/>
              <w:divBdr>
                <w:top w:val="none" w:sz="0" w:space="0" w:color="auto"/>
                <w:left w:val="none" w:sz="0" w:space="0" w:color="auto"/>
                <w:bottom w:val="none" w:sz="0" w:space="0" w:color="auto"/>
                <w:right w:val="none" w:sz="0" w:space="0" w:color="auto"/>
              </w:divBdr>
            </w:div>
            <w:div w:id="444615092">
              <w:marLeft w:val="0"/>
              <w:marRight w:val="0"/>
              <w:marTop w:val="0"/>
              <w:marBottom w:val="0"/>
              <w:divBdr>
                <w:top w:val="none" w:sz="0" w:space="0" w:color="auto"/>
                <w:left w:val="none" w:sz="0" w:space="0" w:color="auto"/>
                <w:bottom w:val="none" w:sz="0" w:space="0" w:color="auto"/>
                <w:right w:val="none" w:sz="0" w:space="0" w:color="auto"/>
              </w:divBdr>
            </w:div>
            <w:div w:id="550658888">
              <w:marLeft w:val="0"/>
              <w:marRight w:val="0"/>
              <w:marTop w:val="0"/>
              <w:marBottom w:val="0"/>
              <w:divBdr>
                <w:top w:val="none" w:sz="0" w:space="0" w:color="auto"/>
                <w:left w:val="none" w:sz="0" w:space="0" w:color="auto"/>
                <w:bottom w:val="none" w:sz="0" w:space="0" w:color="auto"/>
                <w:right w:val="none" w:sz="0" w:space="0" w:color="auto"/>
              </w:divBdr>
            </w:div>
            <w:div w:id="1499156609">
              <w:marLeft w:val="0"/>
              <w:marRight w:val="0"/>
              <w:marTop w:val="0"/>
              <w:marBottom w:val="0"/>
              <w:divBdr>
                <w:top w:val="none" w:sz="0" w:space="0" w:color="auto"/>
                <w:left w:val="none" w:sz="0" w:space="0" w:color="auto"/>
                <w:bottom w:val="none" w:sz="0" w:space="0" w:color="auto"/>
                <w:right w:val="none" w:sz="0" w:space="0" w:color="auto"/>
              </w:divBdr>
            </w:div>
            <w:div w:id="289560259">
              <w:marLeft w:val="0"/>
              <w:marRight w:val="0"/>
              <w:marTop w:val="0"/>
              <w:marBottom w:val="0"/>
              <w:divBdr>
                <w:top w:val="none" w:sz="0" w:space="0" w:color="auto"/>
                <w:left w:val="none" w:sz="0" w:space="0" w:color="auto"/>
                <w:bottom w:val="none" w:sz="0" w:space="0" w:color="auto"/>
                <w:right w:val="none" w:sz="0" w:space="0" w:color="auto"/>
              </w:divBdr>
            </w:div>
            <w:div w:id="715854988">
              <w:marLeft w:val="0"/>
              <w:marRight w:val="0"/>
              <w:marTop w:val="0"/>
              <w:marBottom w:val="0"/>
              <w:divBdr>
                <w:top w:val="none" w:sz="0" w:space="0" w:color="auto"/>
                <w:left w:val="none" w:sz="0" w:space="0" w:color="auto"/>
                <w:bottom w:val="none" w:sz="0" w:space="0" w:color="auto"/>
                <w:right w:val="none" w:sz="0" w:space="0" w:color="auto"/>
              </w:divBdr>
            </w:div>
            <w:div w:id="1314021960">
              <w:marLeft w:val="0"/>
              <w:marRight w:val="0"/>
              <w:marTop w:val="0"/>
              <w:marBottom w:val="0"/>
              <w:divBdr>
                <w:top w:val="none" w:sz="0" w:space="0" w:color="auto"/>
                <w:left w:val="none" w:sz="0" w:space="0" w:color="auto"/>
                <w:bottom w:val="none" w:sz="0" w:space="0" w:color="auto"/>
                <w:right w:val="none" w:sz="0" w:space="0" w:color="auto"/>
              </w:divBdr>
            </w:div>
            <w:div w:id="463816900">
              <w:marLeft w:val="0"/>
              <w:marRight w:val="0"/>
              <w:marTop w:val="0"/>
              <w:marBottom w:val="0"/>
              <w:divBdr>
                <w:top w:val="none" w:sz="0" w:space="0" w:color="auto"/>
                <w:left w:val="none" w:sz="0" w:space="0" w:color="auto"/>
                <w:bottom w:val="none" w:sz="0" w:space="0" w:color="auto"/>
                <w:right w:val="none" w:sz="0" w:space="0" w:color="auto"/>
              </w:divBdr>
            </w:div>
            <w:div w:id="791829650">
              <w:marLeft w:val="0"/>
              <w:marRight w:val="0"/>
              <w:marTop w:val="0"/>
              <w:marBottom w:val="0"/>
              <w:divBdr>
                <w:top w:val="none" w:sz="0" w:space="0" w:color="auto"/>
                <w:left w:val="none" w:sz="0" w:space="0" w:color="auto"/>
                <w:bottom w:val="none" w:sz="0" w:space="0" w:color="auto"/>
                <w:right w:val="none" w:sz="0" w:space="0" w:color="auto"/>
              </w:divBdr>
            </w:div>
            <w:div w:id="2125876606">
              <w:marLeft w:val="0"/>
              <w:marRight w:val="0"/>
              <w:marTop w:val="0"/>
              <w:marBottom w:val="0"/>
              <w:divBdr>
                <w:top w:val="none" w:sz="0" w:space="0" w:color="auto"/>
                <w:left w:val="none" w:sz="0" w:space="0" w:color="auto"/>
                <w:bottom w:val="none" w:sz="0" w:space="0" w:color="auto"/>
                <w:right w:val="none" w:sz="0" w:space="0" w:color="auto"/>
              </w:divBdr>
            </w:div>
            <w:div w:id="1831752386">
              <w:marLeft w:val="0"/>
              <w:marRight w:val="0"/>
              <w:marTop w:val="0"/>
              <w:marBottom w:val="0"/>
              <w:divBdr>
                <w:top w:val="none" w:sz="0" w:space="0" w:color="auto"/>
                <w:left w:val="none" w:sz="0" w:space="0" w:color="auto"/>
                <w:bottom w:val="none" w:sz="0" w:space="0" w:color="auto"/>
                <w:right w:val="none" w:sz="0" w:space="0" w:color="auto"/>
              </w:divBdr>
            </w:div>
            <w:div w:id="103157037">
              <w:marLeft w:val="0"/>
              <w:marRight w:val="0"/>
              <w:marTop w:val="0"/>
              <w:marBottom w:val="0"/>
              <w:divBdr>
                <w:top w:val="none" w:sz="0" w:space="0" w:color="auto"/>
                <w:left w:val="none" w:sz="0" w:space="0" w:color="auto"/>
                <w:bottom w:val="none" w:sz="0" w:space="0" w:color="auto"/>
                <w:right w:val="none" w:sz="0" w:space="0" w:color="auto"/>
              </w:divBdr>
            </w:div>
            <w:div w:id="236676023">
              <w:marLeft w:val="0"/>
              <w:marRight w:val="0"/>
              <w:marTop w:val="0"/>
              <w:marBottom w:val="0"/>
              <w:divBdr>
                <w:top w:val="none" w:sz="0" w:space="0" w:color="auto"/>
                <w:left w:val="none" w:sz="0" w:space="0" w:color="auto"/>
                <w:bottom w:val="none" w:sz="0" w:space="0" w:color="auto"/>
                <w:right w:val="none" w:sz="0" w:space="0" w:color="auto"/>
              </w:divBdr>
            </w:div>
            <w:div w:id="2112234377">
              <w:marLeft w:val="0"/>
              <w:marRight w:val="0"/>
              <w:marTop w:val="0"/>
              <w:marBottom w:val="0"/>
              <w:divBdr>
                <w:top w:val="none" w:sz="0" w:space="0" w:color="auto"/>
                <w:left w:val="none" w:sz="0" w:space="0" w:color="auto"/>
                <w:bottom w:val="none" w:sz="0" w:space="0" w:color="auto"/>
                <w:right w:val="none" w:sz="0" w:space="0" w:color="auto"/>
              </w:divBdr>
            </w:div>
            <w:div w:id="1138571933">
              <w:marLeft w:val="0"/>
              <w:marRight w:val="0"/>
              <w:marTop w:val="0"/>
              <w:marBottom w:val="0"/>
              <w:divBdr>
                <w:top w:val="none" w:sz="0" w:space="0" w:color="auto"/>
                <w:left w:val="none" w:sz="0" w:space="0" w:color="auto"/>
                <w:bottom w:val="none" w:sz="0" w:space="0" w:color="auto"/>
                <w:right w:val="none" w:sz="0" w:space="0" w:color="auto"/>
              </w:divBdr>
            </w:div>
            <w:div w:id="893395660">
              <w:marLeft w:val="0"/>
              <w:marRight w:val="0"/>
              <w:marTop w:val="0"/>
              <w:marBottom w:val="0"/>
              <w:divBdr>
                <w:top w:val="none" w:sz="0" w:space="0" w:color="auto"/>
                <w:left w:val="none" w:sz="0" w:space="0" w:color="auto"/>
                <w:bottom w:val="none" w:sz="0" w:space="0" w:color="auto"/>
                <w:right w:val="none" w:sz="0" w:space="0" w:color="auto"/>
              </w:divBdr>
            </w:div>
            <w:div w:id="1868175382">
              <w:marLeft w:val="0"/>
              <w:marRight w:val="0"/>
              <w:marTop w:val="0"/>
              <w:marBottom w:val="0"/>
              <w:divBdr>
                <w:top w:val="none" w:sz="0" w:space="0" w:color="auto"/>
                <w:left w:val="none" w:sz="0" w:space="0" w:color="auto"/>
                <w:bottom w:val="none" w:sz="0" w:space="0" w:color="auto"/>
                <w:right w:val="none" w:sz="0" w:space="0" w:color="auto"/>
              </w:divBdr>
            </w:div>
            <w:div w:id="208343331">
              <w:marLeft w:val="0"/>
              <w:marRight w:val="0"/>
              <w:marTop w:val="0"/>
              <w:marBottom w:val="0"/>
              <w:divBdr>
                <w:top w:val="none" w:sz="0" w:space="0" w:color="auto"/>
                <w:left w:val="none" w:sz="0" w:space="0" w:color="auto"/>
                <w:bottom w:val="none" w:sz="0" w:space="0" w:color="auto"/>
                <w:right w:val="none" w:sz="0" w:space="0" w:color="auto"/>
              </w:divBdr>
            </w:div>
            <w:div w:id="38865603">
              <w:marLeft w:val="0"/>
              <w:marRight w:val="0"/>
              <w:marTop w:val="0"/>
              <w:marBottom w:val="0"/>
              <w:divBdr>
                <w:top w:val="none" w:sz="0" w:space="0" w:color="auto"/>
                <w:left w:val="none" w:sz="0" w:space="0" w:color="auto"/>
                <w:bottom w:val="none" w:sz="0" w:space="0" w:color="auto"/>
                <w:right w:val="none" w:sz="0" w:space="0" w:color="auto"/>
              </w:divBdr>
            </w:div>
            <w:div w:id="1944916961">
              <w:marLeft w:val="0"/>
              <w:marRight w:val="0"/>
              <w:marTop w:val="0"/>
              <w:marBottom w:val="0"/>
              <w:divBdr>
                <w:top w:val="none" w:sz="0" w:space="0" w:color="auto"/>
                <w:left w:val="none" w:sz="0" w:space="0" w:color="auto"/>
                <w:bottom w:val="none" w:sz="0" w:space="0" w:color="auto"/>
                <w:right w:val="none" w:sz="0" w:space="0" w:color="auto"/>
              </w:divBdr>
            </w:div>
            <w:div w:id="854266595">
              <w:marLeft w:val="0"/>
              <w:marRight w:val="0"/>
              <w:marTop w:val="0"/>
              <w:marBottom w:val="0"/>
              <w:divBdr>
                <w:top w:val="none" w:sz="0" w:space="0" w:color="auto"/>
                <w:left w:val="none" w:sz="0" w:space="0" w:color="auto"/>
                <w:bottom w:val="none" w:sz="0" w:space="0" w:color="auto"/>
                <w:right w:val="none" w:sz="0" w:space="0" w:color="auto"/>
              </w:divBdr>
            </w:div>
            <w:div w:id="617950615">
              <w:marLeft w:val="0"/>
              <w:marRight w:val="0"/>
              <w:marTop w:val="0"/>
              <w:marBottom w:val="0"/>
              <w:divBdr>
                <w:top w:val="none" w:sz="0" w:space="0" w:color="auto"/>
                <w:left w:val="none" w:sz="0" w:space="0" w:color="auto"/>
                <w:bottom w:val="none" w:sz="0" w:space="0" w:color="auto"/>
                <w:right w:val="none" w:sz="0" w:space="0" w:color="auto"/>
              </w:divBdr>
            </w:div>
            <w:div w:id="491798994">
              <w:marLeft w:val="0"/>
              <w:marRight w:val="0"/>
              <w:marTop w:val="0"/>
              <w:marBottom w:val="0"/>
              <w:divBdr>
                <w:top w:val="none" w:sz="0" w:space="0" w:color="auto"/>
                <w:left w:val="none" w:sz="0" w:space="0" w:color="auto"/>
                <w:bottom w:val="none" w:sz="0" w:space="0" w:color="auto"/>
                <w:right w:val="none" w:sz="0" w:space="0" w:color="auto"/>
              </w:divBdr>
            </w:div>
            <w:div w:id="521018817">
              <w:marLeft w:val="0"/>
              <w:marRight w:val="0"/>
              <w:marTop w:val="0"/>
              <w:marBottom w:val="0"/>
              <w:divBdr>
                <w:top w:val="none" w:sz="0" w:space="0" w:color="auto"/>
                <w:left w:val="none" w:sz="0" w:space="0" w:color="auto"/>
                <w:bottom w:val="none" w:sz="0" w:space="0" w:color="auto"/>
                <w:right w:val="none" w:sz="0" w:space="0" w:color="auto"/>
              </w:divBdr>
            </w:div>
            <w:div w:id="209849758">
              <w:marLeft w:val="0"/>
              <w:marRight w:val="0"/>
              <w:marTop w:val="0"/>
              <w:marBottom w:val="0"/>
              <w:divBdr>
                <w:top w:val="none" w:sz="0" w:space="0" w:color="auto"/>
                <w:left w:val="none" w:sz="0" w:space="0" w:color="auto"/>
                <w:bottom w:val="none" w:sz="0" w:space="0" w:color="auto"/>
                <w:right w:val="none" w:sz="0" w:space="0" w:color="auto"/>
              </w:divBdr>
            </w:div>
            <w:div w:id="1634024325">
              <w:marLeft w:val="0"/>
              <w:marRight w:val="0"/>
              <w:marTop w:val="0"/>
              <w:marBottom w:val="0"/>
              <w:divBdr>
                <w:top w:val="none" w:sz="0" w:space="0" w:color="auto"/>
                <w:left w:val="none" w:sz="0" w:space="0" w:color="auto"/>
                <w:bottom w:val="none" w:sz="0" w:space="0" w:color="auto"/>
                <w:right w:val="none" w:sz="0" w:space="0" w:color="auto"/>
              </w:divBdr>
            </w:div>
            <w:div w:id="10959868">
              <w:marLeft w:val="0"/>
              <w:marRight w:val="0"/>
              <w:marTop w:val="0"/>
              <w:marBottom w:val="0"/>
              <w:divBdr>
                <w:top w:val="none" w:sz="0" w:space="0" w:color="auto"/>
                <w:left w:val="none" w:sz="0" w:space="0" w:color="auto"/>
                <w:bottom w:val="none" w:sz="0" w:space="0" w:color="auto"/>
                <w:right w:val="none" w:sz="0" w:space="0" w:color="auto"/>
              </w:divBdr>
            </w:div>
            <w:div w:id="1523930909">
              <w:marLeft w:val="0"/>
              <w:marRight w:val="0"/>
              <w:marTop w:val="0"/>
              <w:marBottom w:val="0"/>
              <w:divBdr>
                <w:top w:val="none" w:sz="0" w:space="0" w:color="auto"/>
                <w:left w:val="none" w:sz="0" w:space="0" w:color="auto"/>
                <w:bottom w:val="none" w:sz="0" w:space="0" w:color="auto"/>
                <w:right w:val="none" w:sz="0" w:space="0" w:color="auto"/>
              </w:divBdr>
            </w:div>
            <w:div w:id="312297577">
              <w:marLeft w:val="0"/>
              <w:marRight w:val="0"/>
              <w:marTop w:val="0"/>
              <w:marBottom w:val="0"/>
              <w:divBdr>
                <w:top w:val="none" w:sz="0" w:space="0" w:color="auto"/>
                <w:left w:val="none" w:sz="0" w:space="0" w:color="auto"/>
                <w:bottom w:val="none" w:sz="0" w:space="0" w:color="auto"/>
                <w:right w:val="none" w:sz="0" w:space="0" w:color="auto"/>
              </w:divBdr>
            </w:div>
            <w:div w:id="284042194">
              <w:marLeft w:val="0"/>
              <w:marRight w:val="0"/>
              <w:marTop w:val="0"/>
              <w:marBottom w:val="0"/>
              <w:divBdr>
                <w:top w:val="none" w:sz="0" w:space="0" w:color="auto"/>
                <w:left w:val="none" w:sz="0" w:space="0" w:color="auto"/>
                <w:bottom w:val="none" w:sz="0" w:space="0" w:color="auto"/>
                <w:right w:val="none" w:sz="0" w:space="0" w:color="auto"/>
              </w:divBdr>
            </w:div>
            <w:div w:id="813063834">
              <w:marLeft w:val="0"/>
              <w:marRight w:val="0"/>
              <w:marTop w:val="0"/>
              <w:marBottom w:val="0"/>
              <w:divBdr>
                <w:top w:val="none" w:sz="0" w:space="0" w:color="auto"/>
                <w:left w:val="none" w:sz="0" w:space="0" w:color="auto"/>
                <w:bottom w:val="none" w:sz="0" w:space="0" w:color="auto"/>
                <w:right w:val="none" w:sz="0" w:space="0" w:color="auto"/>
              </w:divBdr>
            </w:div>
            <w:div w:id="1301349241">
              <w:marLeft w:val="0"/>
              <w:marRight w:val="0"/>
              <w:marTop w:val="0"/>
              <w:marBottom w:val="0"/>
              <w:divBdr>
                <w:top w:val="none" w:sz="0" w:space="0" w:color="auto"/>
                <w:left w:val="none" w:sz="0" w:space="0" w:color="auto"/>
                <w:bottom w:val="none" w:sz="0" w:space="0" w:color="auto"/>
                <w:right w:val="none" w:sz="0" w:space="0" w:color="auto"/>
              </w:divBdr>
            </w:div>
            <w:div w:id="1382250310">
              <w:marLeft w:val="0"/>
              <w:marRight w:val="0"/>
              <w:marTop w:val="0"/>
              <w:marBottom w:val="0"/>
              <w:divBdr>
                <w:top w:val="none" w:sz="0" w:space="0" w:color="auto"/>
                <w:left w:val="none" w:sz="0" w:space="0" w:color="auto"/>
                <w:bottom w:val="none" w:sz="0" w:space="0" w:color="auto"/>
                <w:right w:val="none" w:sz="0" w:space="0" w:color="auto"/>
              </w:divBdr>
            </w:div>
            <w:div w:id="1924877883">
              <w:marLeft w:val="0"/>
              <w:marRight w:val="0"/>
              <w:marTop w:val="0"/>
              <w:marBottom w:val="0"/>
              <w:divBdr>
                <w:top w:val="none" w:sz="0" w:space="0" w:color="auto"/>
                <w:left w:val="none" w:sz="0" w:space="0" w:color="auto"/>
                <w:bottom w:val="none" w:sz="0" w:space="0" w:color="auto"/>
                <w:right w:val="none" w:sz="0" w:space="0" w:color="auto"/>
              </w:divBdr>
            </w:div>
            <w:div w:id="1215968697">
              <w:marLeft w:val="0"/>
              <w:marRight w:val="0"/>
              <w:marTop w:val="0"/>
              <w:marBottom w:val="0"/>
              <w:divBdr>
                <w:top w:val="none" w:sz="0" w:space="0" w:color="auto"/>
                <w:left w:val="none" w:sz="0" w:space="0" w:color="auto"/>
                <w:bottom w:val="none" w:sz="0" w:space="0" w:color="auto"/>
                <w:right w:val="none" w:sz="0" w:space="0" w:color="auto"/>
              </w:divBdr>
            </w:div>
            <w:div w:id="459227710">
              <w:marLeft w:val="0"/>
              <w:marRight w:val="0"/>
              <w:marTop w:val="0"/>
              <w:marBottom w:val="0"/>
              <w:divBdr>
                <w:top w:val="none" w:sz="0" w:space="0" w:color="auto"/>
                <w:left w:val="none" w:sz="0" w:space="0" w:color="auto"/>
                <w:bottom w:val="none" w:sz="0" w:space="0" w:color="auto"/>
                <w:right w:val="none" w:sz="0" w:space="0" w:color="auto"/>
              </w:divBdr>
            </w:div>
            <w:div w:id="1561483189">
              <w:marLeft w:val="0"/>
              <w:marRight w:val="0"/>
              <w:marTop w:val="0"/>
              <w:marBottom w:val="0"/>
              <w:divBdr>
                <w:top w:val="none" w:sz="0" w:space="0" w:color="auto"/>
                <w:left w:val="none" w:sz="0" w:space="0" w:color="auto"/>
                <w:bottom w:val="none" w:sz="0" w:space="0" w:color="auto"/>
                <w:right w:val="none" w:sz="0" w:space="0" w:color="auto"/>
              </w:divBdr>
            </w:div>
            <w:div w:id="1790974607">
              <w:marLeft w:val="0"/>
              <w:marRight w:val="0"/>
              <w:marTop w:val="0"/>
              <w:marBottom w:val="0"/>
              <w:divBdr>
                <w:top w:val="none" w:sz="0" w:space="0" w:color="auto"/>
                <w:left w:val="none" w:sz="0" w:space="0" w:color="auto"/>
                <w:bottom w:val="none" w:sz="0" w:space="0" w:color="auto"/>
                <w:right w:val="none" w:sz="0" w:space="0" w:color="auto"/>
              </w:divBdr>
            </w:div>
            <w:div w:id="1785151822">
              <w:marLeft w:val="0"/>
              <w:marRight w:val="0"/>
              <w:marTop w:val="0"/>
              <w:marBottom w:val="0"/>
              <w:divBdr>
                <w:top w:val="none" w:sz="0" w:space="0" w:color="auto"/>
                <w:left w:val="none" w:sz="0" w:space="0" w:color="auto"/>
                <w:bottom w:val="none" w:sz="0" w:space="0" w:color="auto"/>
                <w:right w:val="none" w:sz="0" w:space="0" w:color="auto"/>
              </w:divBdr>
            </w:div>
            <w:div w:id="1744719276">
              <w:marLeft w:val="0"/>
              <w:marRight w:val="0"/>
              <w:marTop w:val="0"/>
              <w:marBottom w:val="0"/>
              <w:divBdr>
                <w:top w:val="none" w:sz="0" w:space="0" w:color="auto"/>
                <w:left w:val="none" w:sz="0" w:space="0" w:color="auto"/>
                <w:bottom w:val="none" w:sz="0" w:space="0" w:color="auto"/>
                <w:right w:val="none" w:sz="0" w:space="0" w:color="auto"/>
              </w:divBdr>
            </w:div>
            <w:div w:id="1646467795">
              <w:marLeft w:val="0"/>
              <w:marRight w:val="0"/>
              <w:marTop w:val="0"/>
              <w:marBottom w:val="0"/>
              <w:divBdr>
                <w:top w:val="none" w:sz="0" w:space="0" w:color="auto"/>
                <w:left w:val="none" w:sz="0" w:space="0" w:color="auto"/>
                <w:bottom w:val="none" w:sz="0" w:space="0" w:color="auto"/>
                <w:right w:val="none" w:sz="0" w:space="0" w:color="auto"/>
              </w:divBdr>
            </w:div>
            <w:div w:id="455678138">
              <w:marLeft w:val="0"/>
              <w:marRight w:val="0"/>
              <w:marTop w:val="0"/>
              <w:marBottom w:val="0"/>
              <w:divBdr>
                <w:top w:val="none" w:sz="0" w:space="0" w:color="auto"/>
                <w:left w:val="none" w:sz="0" w:space="0" w:color="auto"/>
                <w:bottom w:val="none" w:sz="0" w:space="0" w:color="auto"/>
                <w:right w:val="none" w:sz="0" w:space="0" w:color="auto"/>
              </w:divBdr>
            </w:div>
            <w:div w:id="857618160">
              <w:marLeft w:val="0"/>
              <w:marRight w:val="0"/>
              <w:marTop w:val="0"/>
              <w:marBottom w:val="0"/>
              <w:divBdr>
                <w:top w:val="none" w:sz="0" w:space="0" w:color="auto"/>
                <w:left w:val="none" w:sz="0" w:space="0" w:color="auto"/>
                <w:bottom w:val="none" w:sz="0" w:space="0" w:color="auto"/>
                <w:right w:val="none" w:sz="0" w:space="0" w:color="auto"/>
              </w:divBdr>
            </w:div>
            <w:div w:id="1080981717">
              <w:marLeft w:val="0"/>
              <w:marRight w:val="0"/>
              <w:marTop w:val="0"/>
              <w:marBottom w:val="0"/>
              <w:divBdr>
                <w:top w:val="none" w:sz="0" w:space="0" w:color="auto"/>
                <w:left w:val="none" w:sz="0" w:space="0" w:color="auto"/>
                <w:bottom w:val="none" w:sz="0" w:space="0" w:color="auto"/>
                <w:right w:val="none" w:sz="0" w:space="0" w:color="auto"/>
              </w:divBdr>
            </w:div>
            <w:div w:id="890581912">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686711728">
              <w:marLeft w:val="0"/>
              <w:marRight w:val="0"/>
              <w:marTop w:val="0"/>
              <w:marBottom w:val="0"/>
              <w:divBdr>
                <w:top w:val="none" w:sz="0" w:space="0" w:color="auto"/>
                <w:left w:val="none" w:sz="0" w:space="0" w:color="auto"/>
                <w:bottom w:val="none" w:sz="0" w:space="0" w:color="auto"/>
                <w:right w:val="none" w:sz="0" w:space="0" w:color="auto"/>
              </w:divBdr>
            </w:div>
            <w:div w:id="1217281124">
              <w:marLeft w:val="0"/>
              <w:marRight w:val="0"/>
              <w:marTop w:val="0"/>
              <w:marBottom w:val="0"/>
              <w:divBdr>
                <w:top w:val="none" w:sz="0" w:space="0" w:color="auto"/>
                <w:left w:val="none" w:sz="0" w:space="0" w:color="auto"/>
                <w:bottom w:val="none" w:sz="0" w:space="0" w:color="auto"/>
                <w:right w:val="none" w:sz="0" w:space="0" w:color="auto"/>
              </w:divBdr>
            </w:div>
            <w:div w:id="1337608752">
              <w:marLeft w:val="0"/>
              <w:marRight w:val="0"/>
              <w:marTop w:val="0"/>
              <w:marBottom w:val="0"/>
              <w:divBdr>
                <w:top w:val="none" w:sz="0" w:space="0" w:color="auto"/>
                <w:left w:val="none" w:sz="0" w:space="0" w:color="auto"/>
                <w:bottom w:val="none" w:sz="0" w:space="0" w:color="auto"/>
                <w:right w:val="none" w:sz="0" w:space="0" w:color="auto"/>
              </w:divBdr>
            </w:div>
            <w:div w:id="577253216">
              <w:marLeft w:val="0"/>
              <w:marRight w:val="0"/>
              <w:marTop w:val="0"/>
              <w:marBottom w:val="0"/>
              <w:divBdr>
                <w:top w:val="none" w:sz="0" w:space="0" w:color="auto"/>
                <w:left w:val="none" w:sz="0" w:space="0" w:color="auto"/>
                <w:bottom w:val="none" w:sz="0" w:space="0" w:color="auto"/>
                <w:right w:val="none" w:sz="0" w:space="0" w:color="auto"/>
              </w:divBdr>
            </w:div>
            <w:div w:id="346562458">
              <w:marLeft w:val="0"/>
              <w:marRight w:val="0"/>
              <w:marTop w:val="0"/>
              <w:marBottom w:val="0"/>
              <w:divBdr>
                <w:top w:val="none" w:sz="0" w:space="0" w:color="auto"/>
                <w:left w:val="none" w:sz="0" w:space="0" w:color="auto"/>
                <w:bottom w:val="none" w:sz="0" w:space="0" w:color="auto"/>
                <w:right w:val="none" w:sz="0" w:space="0" w:color="auto"/>
              </w:divBdr>
            </w:div>
            <w:div w:id="1773553377">
              <w:marLeft w:val="0"/>
              <w:marRight w:val="0"/>
              <w:marTop w:val="0"/>
              <w:marBottom w:val="0"/>
              <w:divBdr>
                <w:top w:val="none" w:sz="0" w:space="0" w:color="auto"/>
                <w:left w:val="none" w:sz="0" w:space="0" w:color="auto"/>
                <w:bottom w:val="none" w:sz="0" w:space="0" w:color="auto"/>
                <w:right w:val="none" w:sz="0" w:space="0" w:color="auto"/>
              </w:divBdr>
            </w:div>
            <w:div w:id="869799885">
              <w:marLeft w:val="0"/>
              <w:marRight w:val="0"/>
              <w:marTop w:val="0"/>
              <w:marBottom w:val="0"/>
              <w:divBdr>
                <w:top w:val="none" w:sz="0" w:space="0" w:color="auto"/>
                <w:left w:val="none" w:sz="0" w:space="0" w:color="auto"/>
                <w:bottom w:val="none" w:sz="0" w:space="0" w:color="auto"/>
                <w:right w:val="none" w:sz="0" w:space="0" w:color="auto"/>
              </w:divBdr>
            </w:div>
            <w:div w:id="387266532">
              <w:marLeft w:val="0"/>
              <w:marRight w:val="0"/>
              <w:marTop w:val="0"/>
              <w:marBottom w:val="0"/>
              <w:divBdr>
                <w:top w:val="none" w:sz="0" w:space="0" w:color="auto"/>
                <w:left w:val="none" w:sz="0" w:space="0" w:color="auto"/>
                <w:bottom w:val="none" w:sz="0" w:space="0" w:color="auto"/>
                <w:right w:val="none" w:sz="0" w:space="0" w:color="auto"/>
              </w:divBdr>
            </w:div>
            <w:div w:id="873884093">
              <w:marLeft w:val="0"/>
              <w:marRight w:val="0"/>
              <w:marTop w:val="0"/>
              <w:marBottom w:val="0"/>
              <w:divBdr>
                <w:top w:val="none" w:sz="0" w:space="0" w:color="auto"/>
                <w:left w:val="none" w:sz="0" w:space="0" w:color="auto"/>
                <w:bottom w:val="none" w:sz="0" w:space="0" w:color="auto"/>
                <w:right w:val="none" w:sz="0" w:space="0" w:color="auto"/>
              </w:divBdr>
            </w:div>
            <w:div w:id="469326375">
              <w:marLeft w:val="0"/>
              <w:marRight w:val="0"/>
              <w:marTop w:val="0"/>
              <w:marBottom w:val="0"/>
              <w:divBdr>
                <w:top w:val="none" w:sz="0" w:space="0" w:color="auto"/>
                <w:left w:val="none" w:sz="0" w:space="0" w:color="auto"/>
                <w:bottom w:val="none" w:sz="0" w:space="0" w:color="auto"/>
                <w:right w:val="none" w:sz="0" w:space="0" w:color="auto"/>
              </w:divBdr>
            </w:div>
            <w:div w:id="611087797">
              <w:marLeft w:val="0"/>
              <w:marRight w:val="0"/>
              <w:marTop w:val="0"/>
              <w:marBottom w:val="0"/>
              <w:divBdr>
                <w:top w:val="none" w:sz="0" w:space="0" w:color="auto"/>
                <w:left w:val="none" w:sz="0" w:space="0" w:color="auto"/>
                <w:bottom w:val="none" w:sz="0" w:space="0" w:color="auto"/>
                <w:right w:val="none" w:sz="0" w:space="0" w:color="auto"/>
              </w:divBdr>
            </w:div>
            <w:div w:id="1348950154">
              <w:marLeft w:val="0"/>
              <w:marRight w:val="0"/>
              <w:marTop w:val="0"/>
              <w:marBottom w:val="0"/>
              <w:divBdr>
                <w:top w:val="none" w:sz="0" w:space="0" w:color="auto"/>
                <w:left w:val="none" w:sz="0" w:space="0" w:color="auto"/>
                <w:bottom w:val="none" w:sz="0" w:space="0" w:color="auto"/>
                <w:right w:val="none" w:sz="0" w:space="0" w:color="auto"/>
              </w:divBdr>
            </w:div>
            <w:div w:id="1268931942">
              <w:marLeft w:val="0"/>
              <w:marRight w:val="0"/>
              <w:marTop w:val="0"/>
              <w:marBottom w:val="0"/>
              <w:divBdr>
                <w:top w:val="none" w:sz="0" w:space="0" w:color="auto"/>
                <w:left w:val="none" w:sz="0" w:space="0" w:color="auto"/>
                <w:bottom w:val="none" w:sz="0" w:space="0" w:color="auto"/>
                <w:right w:val="none" w:sz="0" w:space="0" w:color="auto"/>
              </w:divBdr>
            </w:div>
            <w:div w:id="742987600">
              <w:marLeft w:val="0"/>
              <w:marRight w:val="0"/>
              <w:marTop w:val="0"/>
              <w:marBottom w:val="0"/>
              <w:divBdr>
                <w:top w:val="none" w:sz="0" w:space="0" w:color="auto"/>
                <w:left w:val="none" w:sz="0" w:space="0" w:color="auto"/>
                <w:bottom w:val="none" w:sz="0" w:space="0" w:color="auto"/>
                <w:right w:val="none" w:sz="0" w:space="0" w:color="auto"/>
              </w:divBdr>
            </w:div>
            <w:div w:id="1441295628">
              <w:marLeft w:val="0"/>
              <w:marRight w:val="0"/>
              <w:marTop w:val="0"/>
              <w:marBottom w:val="0"/>
              <w:divBdr>
                <w:top w:val="none" w:sz="0" w:space="0" w:color="auto"/>
                <w:left w:val="none" w:sz="0" w:space="0" w:color="auto"/>
                <w:bottom w:val="none" w:sz="0" w:space="0" w:color="auto"/>
                <w:right w:val="none" w:sz="0" w:space="0" w:color="auto"/>
              </w:divBdr>
            </w:div>
            <w:div w:id="324170719">
              <w:marLeft w:val="0"/>
              <w:marRight w:val="0"/>
              <w:marTop w:val="0"/>
              <w:marBottom w:val="0"/>
              <w:divBdr>
                <w:top w:val="none" w:sz="0" w:space="0" w:color="auto"/>
                <w:left w:val="none" w:sz="0" w:space="0" w:color="auto"/>
                <w:bottom w:val="none" w:sz="0" w:space="0" w:color="auto"/>
                <w:right w:val="none" w:sz="0" w:space="0" w:color="auto"/>
              </w:divBdr>
            </w:div>
            <w:div w:id="1706978183">
              <w:marLeft w:val="0"/>
              <w:marRight w:val="0"/>
              <w:marTop w:val="0"/>
              <w:marBottom w:val="0"/>
              <w:divBdr>
                <w:top w:val="none" w:sz="0" w:space="0" w:color="auto"/>
                <w:left w:val="none" w:sz="0" w:space="0" w:color="auto"/>
                <w:bottom w:val="none" w:sz="0" w:space="0" w:color="auto"/>
                <w:right w:val="none" w:sz="0" w:space="0" w:color="auto"/>
              </w:divBdr>
            </w:div>
            <w:div w:id="1000155375">
              <w:marLeft w:val="0"/>
              <w:marRight w:val="0"/>
              <w:marTop w:val="0"/>
              <w:marBottom w:val="0"/>
              <w:divBdr>
                <w:top w:val="none" w:sz="0" w:space="0" w:color="auto"/>
                <w:left w:val="none" w:sz="0" w:space="0" w:color="auto"/>
                <w:bottom w:val="none" w:sz="0" w:space="0" w:color="auto"/>
                <w:right w:val="none" w:sz="0" w:space="0" w:color="auto"/>
              </w:divBdr>
            </w:div>
            <w:div w:id="1608997642">
              <w:marLeft w:val="0"/>
              <w:marRight w:val="0"/>
              <w:marTop w:val="0"/>
              <w:marBottom w:val="0"/>
              <w:divBdr>
                <w:top w:val="none" w:sz="0" w:space="0" w:color="auto"/>
                <w:left w:val="none" w:sz="0" w:space="0" w:color="auto"/>
                <w:bottom w:val="none" w:sz="0" w:space="0" w:color="auto"/>
                <w:right w:val="none" w:sz="0" w:space="0" w:color="auto"/>
              </w:divBdr>
            </w:div>
            <w:div w:id="927152813">
              <w:marLeft w:val="0"/>
              <w:marRight w:val="0"/>
              <w:marTop w:val="0"/>
              <w:marBottom w:val="0"/>
              <w:divBdr>
                <w:top w:val="none" w:sz="0" w:space="0" w:color="auto"/>
                <w:left w:val="none" w:sz="0" w:space="0" w:color="auto"/>
                <w:bottom w:val="none" w:sz="0" w:space="0" w:color="auto"/>
                <w:right w:val="none" w:sz="0" w:space="0" w:color="auto"/>
              </w:divBdr>
            </w:div>
            <w:div w:id="270748054">
              <w:marLeft w:val="0"/>
              <w:marRight w:val="0"/>
              <w:marTop w:val="0"/>
              <w:marBottom w:val="0"/>
              <w:divBdr>
                <w:top w:val="none" w:sz="0" w:space="0" w:color="auto"/>
                <w:left w:val="none" w:sz="0" w:space="0" w:color="auto"/>
                <w:bottom w:val="none" w:sz="0" w:space="0" w:color="auto"/>
                <w:right w:val="none" w:sz="0" w:space="0" w:color="auto"/>
              </w:divBdr>
            </w:div>
            <w:div w:id="489441033">
              <w:marLeft w:val="0"/>
              <w:marRight w:val="0"/>
              <w:marTop w:val="0"/>
              <w:marBottom w:val="0"/>
              <w:divBdr>
                <w:top w:val="none" w:sz="0" w:space="0" w:color="auto"/>
                <w:left w:val="none" w:sz="0" w:space="0" w:color="auto"/>
                <w:bottom w:val="none" w:sz="0" w:space="0" w:color="auto"/>
                <w:right w:val="none" w:sz="0" w:space="0" w:color="auto"/>
              </w:divBdr>
            </w:div>
            <w:div w:id="996763694">
              <w:marLeft w:val="0"/>
              <w:marRight w:val="0"/>
              <w:marTop w:val="0"/>
              <w:marBottom w:val="0"/>
              <w:divBdr>
                <w:top w:val="none" w:sz="0" w:space="0" w:color="auto"/>
                <w:left w:val="none" w:sz="0" w:space="0" w:color="auto"/>
                <w:bottom w:val="none" w:sz="0" w:space="0" w:color="auto"/>
                <w:right w:val="none" w:sz="0" w:space="0" w:color="auto"/>
              </w:divBdr>
            </w:div>
            <w:div w:id="1159033163">
              <w:marLeft w:val="0"/>
              <w:marRight w:val="0"/>
              <w:marTop w:val="0"/>
              <w:marBottom w:val="0"/>
              <w:divBdr>
                <w:top w:val="none" w:sz="0" w:space="0" w:color="auto"/>
                <w:left w:val="none" w:sz="0" w:space="0" w:color="auto"/>
                <w:bottom w:val="none" w:sz="0" w:space="0" w:color="auto"/>
                <w:right w:val="none" w:sz="0" w:space="0" w:color="auto"/>
              </w:divBdr>
            </w:div>
            <w:div w:id="1762750764">
              <w:marLeft w:val="0"/>
              <w:marRight w:val="0"/>
              <w:marTop w:val="0"/>
              <w:marBottom w:val="0"/>
              <w:divBdr>
                <w:top w:val="none" w:sz="0" w:space="0" w:color="auto"/>
                <w:left w:val="none" w:sz="0" w:space="0" w:color="auto"/>
                <w:bottom w:val="none" w:sz="0" w:space="0" w:color="auto"/>
                <w:right w:val="none" w:sz="0" w:space="0" w:color="auto"/>
              </w:divBdr>
            </w:div>
            <w:div w:id="1068378823">
              <w:marLeft w:val="0"/>
              <w:marRight w:val="0"/>
              <w:marTop w:val="0"/>
              <w:marBottom w:val="0"/>
              <w:divBdr>
                <w:top w:val="none" w:sz="0" w:space="0" w:color="auto"/>
                <w:left w:val="none" w:sz="0" w:space="0" w:color="auto"/>
                <w:bottom w:val="none" w:sz="0" w:space="0" w:color="auto"/>
                <w:right w:val="none" w:sz="0" w:space="0" w:color="auto"/>
              </w:divBdr>
            </w:div>
            <w:div w:id="572935529">
              <w:marLeft w:val="0"/>
              <w:marRight w:val="0"/>
              <w:marTop w:val="0"/>
              <w:marBottom w:val="0"/>
              <w:divBdr>
                <w:top w:val="none" w:sz="0" w:space="0" w:color="auto"/>
                <w:left w:val="none" w:sz="0" w:space="0" w:color="auto"/>
                <w:bottom w:val="none" w:sz="0" w:space="0" w:color="auto"/>
                <w:right w:val="none" w:sz="0" w:space="0" w:color="auto"/>
              </w:divBdr>
            </w:div>
            <w:div w:id="1291011379">
              <w:marLeft w:val="0"/>
              <w:marRight w:val="0"/>
              <w:marTop w:val="0"/>
              <w:marBottom w:val="0"/>
              <w:divBdr>
                <w:top w:val="none" w:sz="0" w:space="0" w:color="auto"/>
                <w:left w:val="none" w:sz="0" w:space="0" w:color="auto"/>
                <w:bottom w:val="none" w:sz="0" w:space="0" w:color="auto"/>
                <w:right w:val="none" w:sz="0" w:space="0" w:color="auto"/>
              </w:divBdr>
            </w:div>
            <w:div w:id="1143425047">
              <w:marLeft w:val="0"/>
              <w:marRight w:val="0"/>
              <w:marTop w:val="0"/>
              <w:marBottom w:val="0"/>
              <w:divBdr>
                <w:top w:val="none" w:sz="0" w:space="0" w:color="auto"/>
                <w:left w:val="none" w:sz="0" w:space="0" w:color="auto"/>
                <w:bottom w:val="none" w:sz="0" w:space="0" w:color="auto"/>
                <w:right w:val="none" w:sz="0" w:space="0" w:color="auto"/>
              </w:divBdr>
            </w:div>
            <w:div w:id="670765540">
              <w:marLeft w:val="0"/>
              <w:marRight w:val="0"/>
              <w:marTop w:val="0"/>
              <w:marBottom w:val="0"/>
              <w:divBdr>
                <w:top w:val="none" w:sz="0" w:space="0" w:color="auto"/>
                <w:left w:val="none" w:sz="0" w:space="0" w:color="auto"/>
                <w:bottom w:val="none" w:sz="0" w:space="0" w:color="auto"/>
                <w:right w:val="none" w:sz="0" w:space="0" w:color="auto"/>
              </w:divBdr>
            </w:div>
            <w:div w:id="1692217852">
              <w:marLeft w:val="0"/>
              <w:marRight w:val="0"/>
              <w:marTop w:val="0"/>
              <w:marBottom w:val="0"/>
              <w:divBdr>
                <w:top w:val="none" w:sz="0" w:space="0" w:color="auto"/>
                <w:left w:val="none" w:sz="0" w:space="0" w:color="auto"/>
                <w:bottom w:val="none" w:sz="0" w:space="0" w:color="auto"/>
                <w:right w:val="none" w:sz="0" w:space="0" w:color="auto"/>
              </w:divBdr>
            </w:div>
            <w:div w:id="384068219">
              <w:marLeft w:val="0"/>
              <w:marRight w:val="0"/>
              <w:marTop w:val="0"/>
              <w:marBottom w:val="0"/>
              <w:divBdr>
                <w:top w:val="none" w:sz="0" w:space="0" w:color="auto"/>
                <w:left w:val="none" w:sz="0" w:space="0" w:color="auto"/>
                <w:bottom w:val="none" w:sz="0" w:space="0" w:color="auto"/>
                <w:right w:val="none" w:sz="0" w:space="0" w:color="auto"/>
              </w:divBdr>
            </w:div>
            <w:div w:id="681007154">
              <w:marLeft w:val="0"/>
              <w:marRight w:val="0"/>
              <w:marTop w:val="0"/>
              <w:marBottom w:val="0"/>
              <w:divBdr>
                <w:top w:val="none" w:sz="0" w:space="0" w:color="auto"/>
                <w:left w:val="none" w:sz="0" w:space="0" w:color="auto"/>
                <w:bottom w:val="none" w:sz="0" w:space="0" w:color="auto"/>
                <w:right w:val="none" w:sz="0" w:space="0" w:color="auto"/>
              </w:divBdr>
            </w:div>
            <w:div w:id="222983005">
              <w:marLeft w:val="0"/>
              <w:marRight w:val="0"/>
              <w:marTop w:val="0"/>
              <w:marBottom w:val="0"/>
              <w:divBdr>
                <w:top w:val="none" w:sz="0" w:space="0" w:color="auto"/>
                <w:left w:val="none" w:sz="0" w:space="0" w:color="auto"/>
                <w:bottom w:val="none" w:sz="0" w:space="0" w:color="auto"/>
                <w:right w:val="none" w:sz="0" w:space="0" w:color="auto"/>
              </w:divBdr>
            </w:div>
            <w:div w:id="18451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3567">
      <w:bodyDiv w:val="1"/>
      <w:marLeft w:val="0"/>
      <w:marRight w:val="0"/>
      <w:marTop w:val="0"/>
      <w:marBottom w:val="0"/>
      <w:divBdr>
        <w:top w:val="none" w:sz="0" w:space="0" w:color="auto"/>
        <w:left w:val="none" w:sz="0" w:space="0" w:color="auto"/>
        <w:bottom w:val="none" w:sz="0" w:space="0" w:color="auto"/>
        <w:right w:val="none" w:sz="0" w:space="0" w:color="auto"/>
      </w:divBdr>
    </w:div>
    <w:div w:id="21132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r\AppData\Local\Microsoft\Office\16.0\DTS\en-IN%7b9E56DB06-508A-4781-8563-00820B0DB997%7d\%7bC45A2010-B4A1-4957-B834-170E9CB7DA0D%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8F1542FD5E42D0A536C7762E899E17"/>
        <w:category>
          <w:name w:val="General"/>
          <w:gallery w:val="placeholder"/>
        </w:category>
        <w:types>
          <w:type w:val="bbPlcHdr"/>
        </w:types>
        <w:behaviors>
          <w:behavior w:val="content"/>
        </w:behaviors>
        <w:guid w:val="{39C67013-1C50-4154-8C48-7A00EB9427D8}"/>
      </w:docPartPr>
      <w:docPartBody>
        <w:p w:rsidR="00000000" w:rsidRDefault="00000000">
          <w:pPr>
            <w:pStyle w:val="DD8F1542FD5E42D0A536C7762E899E17"/>
          </w:pPr>
          <w:r>
            <w:t>[</w:t>
          </w:r>
          <w:r w:rsidRPr="0041428F">
            <w:t>Website</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BA"/>
    <w:rsid w:val="00980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698CF0E694CF69FE55E155100D82B">
    <w:name w:val="864698CF0E694CF69FE55E155100D82B"/>
  </w:style>
  <w:style w:type="paragraph" w:customStyle="1" w:styleId="D3376451A9FC4F15B57B69AF1A736397">
    <w:name w:val="D3376451A9FC4F15B57B69AF1A736397"/>
  </w:style>
  <w:style w:type="character" w:styleId="Strong">
    <w:name w:val="Strong"/>
    <w:basedOn w:val="DefaultParagraphFont"/>
    <w:uiPriority w:val="1"/>
    <w:rPr>
      <w:b/>
      <w:bCs/>
    </w:rPr>
  </w:style>
  <w:style w:type="paragraph" w:customStyle="1" w:styleId="A493B1E9A02744AAB9C922C90A2DD94F">
    <w:name w:val="A493B1E9A02744AAB9C922C90A2DD94F"/>
  </w:style>
  <w:style w:type="paragraph" w:customStyle="1" w:styleId="D454696767454B308D349F1C9FFBE12C">
    <w:name w:val="D454696767454B308D349F1C9FFBE12C"/>
  </w:style>
  <w:style w:type="paragraph" w:customStyle="1" w:styleId="DD8F1542FD5E42D0A536C7762E899E17">
    <w:name w:val="DD8F1542FD5E42D0A536C7762E899E17"/>
  </w:style>
  <w:style w:type="paragraph" w:customStyle="1" w:styleId="B3F05188AB834BC1AEA39F96DD28FDE9">
    <w:name w:val="B3F05188AB834BC1AEA39F96DD28FDE9"/>
  </w:style>
  <w:style w:type="paragraph" w:customStyle="1" w:styleId="FC8062614733405FA717AA7B47C36D85">
    <w:name w:val="FC8062614733405FA717AA7B47C36D85"/>
  </w:style>
  <w:style w:type="paragraph" w:customStyle="1" w:styleId="32022EF595D44A02B420CF3758361067">
    <w:name w:val="32022EF595D44A02B420CF3758361067"/>
  </w:style>
  <w:style w:type="paragraph" w:customStyle="1" w:styleId="46047B2F8BAF4E0CA122E8AE1CBEF5F7">
    <w:name w:val="46047B2F8BAF4E0CA122E8AE1CBEF5F7"/>
  </w:style>
  <w:style w:type="paragraph" w:customStyle="1" w:styleId="50777AB8BCC04FE58D7A6AC239705F45">
    <w:name w:val="50777AB8BCC04FE58D7A6AC239705F45"/>
  </w:style>
  <w:style w:type="paragraph" w:customStyle="1" w:styleId="C319768D4EE447BFA8F2C64F6437B72F">
    <w:name w:val="C319768D4EE447BFA8F2C64F6437B72F"/>
  </w:style>
  <w:style w:type="paragraph" w:customStyle="1" w:styleId="2BE206F0C16C4C3E84D81A77FF78C1AD">
    <w:name w:val="2BE206F0C16C4C3E84D81A77FF78C1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{C45A2010-B4A1-4957-B834-170E9CB7DA0D}tf56348247_win32.dotx</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2023-05-14T15:55:00Z</dcterms:created>
  <dcterms:modified xsi:type="dcterms:W3CDTF">2023-05-14T16:07:00Z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